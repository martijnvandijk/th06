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D333B" w14:textId="520D2A5E" w:rsidR="008445AB" w:rsidRDefault="00BB1CE2" w:rsidP="008445AB">
      <w:pPr>
        <w:jc w:val="center"/>
        <w:rPr>
          <w:sz w:val="44"/>
          <w:szCs w:val="44"/>
          <w:lang w:val="nl-NL"/>
        </w:rPr>
      </w:pPr>
      <w:r>
        <w:rPr>
          <w:sz w:val="72"/>
          <w:szCs w:val="72"/>
          <w:lang w:val="nl-NL"/>
        </w:rPr>
        <w:t>Project wasmachine</w:t>
      </w:r>
      <w:r w:rsidR="008445AB">
        <w:rPr>
          <w:sz w:val="72"/>
          <w:szCs w:val="72"/>
          <w:lang w:val="nl-NL"/>
        </w:rPr>
        <w:br/>
      </w:r>
      <w:r w:rsidR="008445AB">
        <w:rPr>
          <w:sz w:val="72"/>
          <w:szCs w:val="72"/>
          <w:lang w:val="nl-NL"/>
        </w:rPr>
        <w:br/>
      </w:r>
      <w:r w:rsidR="008445AB">
        <w:rPr>
          <w:sz w:val="44"/>
          <w:szCs w:val="44"/>
          <w:lang w:val="nl-NL"/>
        </w:rPr>
        <w:t>Plan van aanpak</w:t>
      </w:r>
    </w:p>
    <w:p w14:paraId="7F2311D5" w14:textId="77777777" w:rsidR="008445AB" w:rsidRDefault="008445AB" w:rsidP="008445AB">
      <w:pPr>
        <w:jc w:val="center"/>
        <w:rPr>
          <w:sz w:val="44"/>
          <w:szCs w:val="44"/>
          <w:lang w:val="nl-NL"/>
        </w:rPr>
      </w:pPr>
    </w:p>
    <w:p w14:paraId="08273801" w14:textId="77777777" w:rsidR="008445AB" w:rsidRDefault="008445AB" w:rsidP="008445AB">
      <w:pPr>
        <w:jc w:val="center"/>
        <w:rPr>
          <w:sz w:val="44"/>
          <w:szCs w:val="44"/>
          <w:lang w:val="nl-NL"/>
        </w:rPr>
      </w:pPr>
    </w:p>
    <w:p w14:paraId="639C2CE4" w14:textId="77777777" w:rsidR="008445AB" w:rsidRDefault="008445AB" w:rsidP="008445AB">
      <w:pPr>
        <w:jc w:val="center"/>
        <w:rPr>
          <w:sz w:val="44"/>
          <w:szCs w:val="44"/>
          <w:lang w:val="nl-NL"/>
        </w:rPr>
      </w:pPr>
    </w:p>
    <w:p w14:paraId="79731F4F" w14:textId="77777777" w:rsidR="008445AB" w:rsidRDefault="008445AB" w:rsidP="008445AB">
      <w:pPr>
        <w:jc w:val="center"/>
        <w:rPr>
          <w:sz w:val="44"/>
          <w:szCs w:val="44"/>
          <w:lang w:val="nl-NL"/>
        </w:rPr>
      </w:pPr>
    </w:p>
    <w:p w14:paraId="50851CE6" w14:textId="512C7C7A" w:rsidR="008445AB" w:rsidRDefault="00A7360F" w:rsidP="008445AB">
      <w:pPr>
        <w:jc w:val="center"/>
        <w:rPr>
          <w:lang w:val="nl-NL"/>
        </w:rPr>
      </w:pPr>
      <w:r>
        <w:rPr>
          <w:noProof/>
          <w:lang w:val="en-GB" w:eastAsia="en-GB"/>
        </w:rPr>
        <w:drawing>
          <wp:inline distT="0" distB="0" distL="0" distR="0" wp14:anchorId="5941BB0F" wp14:editId="7F112E5C">
            <wp:extent cx="2286000" cy="1409700"/>
            <wp:effectExtent l="0" t="0" r="0" b="0"/>
            <wp:docPr id="2" name="Afbeelding 2" descr="http://picscdn.redblue.de/doi/pixelboxx-mss-64539249/fee_240_148_png/SAMSUNG-WF80F5E5P4W-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scdn.redblue.de/doi/pixelboxx-mss-64539249/fee_240_148_png/SAMSUNG-WF80F5E5P4W-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7F7E" w14:textId="77777777" w:rsidR="008445AB" w:rsidRDefault="008445AB" w:rsidP="008445AB">
      <w:pPr>
        <w:jc w:val="center"/>
        <w:rPr>
          <w:lang w:val="nl-NL"/>
        </w:rPr>
      </w:pPr>
    </w:p>
    <w:p w14:paraId="63D1D9BE" w14:textId="77777777" w:rsidR="008445AB" w:rsidRDefault="008445AB" w:rsidP="008445AB">
      <w:pPr>
        <w:rPr>
          <w:lang w:val="nl-NL"/>
        </w:rPr>
      </w:pPr>
    </w:p>
    <w:p w14:paraId="4461FB1A" w14:textId="77777777" w:rsidR="00A7360F" w:rsidRDefault="00A7360F" w:rsidP="008445AB">
      <w:pPr>
        <w:rPr>
          <w:lang w:val="nl-NL"/>
        </w:rPr>
      </w:pPr>
    </w:p>
    <w:p w14:paraId="4A7A25D1" w14:textId="77777777" w:rsidR="00AA5A6B" w:rsidRDefault="00AA5A6B" w:rsidP="008445AB">
      <w:pPr>
        <w:rPr>
          <w:lang w:val="nl-NL"/>
        </w:rPr>
      </w:pPr>
    </w:p>
    <w:p w14:paraId="4B099054" w14:textId="77777777" w:rsidR="00AA5A6B" w:rsidRDefault="00AA5A6B" w:rsidP="008445AB">
      <w:pPr>
        <w:rPr>
          <w:lang w:val="nl-NL"/>
        </w:rPr>
      </w:pPr>
    </w:p>
    <w:tbl>
      <w:tblPr>
        <w:tblStyle w:val="Tabelraster"/>
        <w:tblpPr w:leftFromText="180" w:rightFromText="180" w:vertAnchor="text" w:horzAnchor="margin" w:tblpXSpec="right" w:tblpY="424"/>
        <w:tblW w:w="0" w:type="auto"/>
        <w:tblLook w:val="04A0" w:firstRow="1" w:lastRow="0" w:firstColumn="1" w:lastColumn="0" w:noHBand="0" w:noVBand="1"/>
      </w:tblPr>
      <w:tblGrid>
        <w:gridCol w:w="1951"/>
        <w:gridCol w:w="1985"/>
      </w:tblGrid>
      <w:tr w:rsidR="000E3DFC" w14:paraId="4317846B" w14:textId="77777777" w:rsidTr="000E3DFC">
        <w:tc>
          <w:tcPr>
            <w:tcW w:w="1951" w:type="dxa"/>
          </w:tcPr>
          <w:p w14:paraId="676AE12A" w14:textId="77777777" w:rsidR="000E3DFC" w:rsidRDefault="000E3DFC" w:rsidP="000E3DFC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1985" w:type="dxa"/>
          </w:tcPr>
          <w:p w14:paraId="0A4CE5C6" w14:textId="77777777" w:rsidR="000E3DFC" w:rsidRDefault="000E3DFC" w:rsidP="000E3DFC">
            <w:pPr>
              <w:rPr>
                <w:lang w:val="nl-NL"/>
              </w:rPr>
            </w:pPr>
            <w:r>
              <w:rPr>
                <w:lang w:val="nl-NL"/>
              </w:rPr>
              <w:t>Studentnummer</w:t>
            </w:r>
          </w:p>
        </w:tc>
      </w:tr>
      <w:tr w:rsidR="000E3DFC" w14:paraId="647A2D43" w14:textId="77777777" w:rsidTr="000E3DFC">
        <w:tc>
          <w:tcPr>
            <w:tcW w:w="1951" w:type="dxa"/>
          </w:tcPr>
          <w:p w14:paraId="783FCC24" w14:textId="77777777" w:rsidR="000E3DFC" w:rsidRDefault="000E3DFC" w:rsidP="000E3DFC">
            <w:pPr>
              <w:rPr>
                <w:lang w:val="nl-NL"/>
              </w:rPr>
            </w:pPr>
            <w:r>
              <w:rPr>
                <w:lang w:val="nl-NL"/>
              </w:rPr>
              <w:t>Aydin Biber</w:t>
            </w:r>
          </w:p>
        </w:tc>
        <w:tc>
          <w:tcPr>
            <w:tcW w:w="1985" w:type="dxa"/>
          </w:tcPr>
          <w:p w14:paraId="42878806" w14:textId="77777777" w:rsidR="000E3DFC" w:rsidRDefault="000E3DFC" w:rsidP="000E3DFC">
            <w:pPr>
              <w:rPr>
                <w:lang w:val="nl-NL"/>
              </w:rPr>
            </w:pPr>
            <w:r>
              <w:rPr>
                <w:lang w:val="nl-NL"/>
              </w:rPr>
              <w:t>1666849</w:t>
            </w:r>
          </w:p>
        </w:tc>
      </w:tr>
      <w:tr w:rsidR="000E3DFC" w14:paraId="5AD0D9E4" w14:textId="77777777" w:rsidTr="000E3DFC">
        <w:tc>
          <w:tcPr>
            <w:tcW w:w="1951" w:type="dxa"/>
          </w:tcPr>
          <w:p w14:paraId="3E275070" w14:textId="6957CB29" w:rsidR="000E3DFC" w:rsidRDefault="000E3DFC" w:rsidP="000E3DFC">
            <w:pPr>
              <w:rPr>
                <w:lang w:val="nl-NL"/>
              </w:rPr>
            </w:pPr>
          </w:p>
        </w:tc>
        <w:tc>
          <w:tcPr>
            <w:tcW w:w="1985" w:type="dxa"/>
          </w:tcPr>
          <w:p w14:paraId="05459E26" w14:textId="1283B5B6" w:rsidR="000E3DFC" w:rsidRDefault="000E3DFC" w:rsidP="000E3DFC">
            <w:pPr>
              <w:rPr>
                <w:lang w:val="nl-NL"/>
              </w:rPr>
            </w:pPr>
          </w:p>
        </w:tc>
      </w:tr>
      <w:tr w:rsidR="000E3DFC" w14:paraId="2A8A8B8C" w14:textId="77777777" w:rsidTr="000E3DFC">
        <w:tc>
          <w:tcPr>
            <w:tcW w:w="1951" w:type="dxa"/>
          </w:tcPr>
          <w:p w14:paraId="1943E19D" w14:textId="42733A39" w:rsidR="000E3DFC" w:rsidRDefault="000E3DFC" w:rsidP="00507865">
            <w:pPr>
              <w:rPr>
                <w:lang w:val="nl-NL"/>
              </w:rPr>
            </w:pPr>
          </w:p>
        </w:tc>
        <w:tc>
          <w:tcPr>
            <w:tcW w:w="1985" w:type="dxa"/>
          </w:tcPr>
          <w:p w14:paraId="5C32F915" w14:textId="61DEB0DA" w:rsidR="000E3DFC" w:rsidRDefault="000E3DFC" w:rsidP="000E3DFC">
            <w:pPr>
              <w:rPr>
                <w:lang w:val="nl-NL"/>
              </w:rPr>
            </w:pPr>
          </w:p>
        </w:tc>
      </w:tr>
      <w:tr w:rsidR="000E3DFC" w14:paraId="6C97C065" w14:textId="77777777" w:rsidTr="000E3DFC">
        <w:tc>
          <w:tcPr>
            <w:tcW w:w="1951" w:type="dxa"/>
          </w:tcPr>
          <w:p w14:paraId="2018496F" w14:textId="598D6FA7" w:rsidR="000E3DFC" w:rsidRDefault="000E3DFC" w:rsidP="000E3DFC">
            <w:pPr>
              <w:rPr>
                <w:lang w:val="nl-NL"/>
              </w:rPr>
            </w:pPr>
          </w:p>
        </w:tc>
        <w:tc>
          <w:tcPr>
            <w:tcW w:w="1985" w:type="dxa"/>
          </w:tcPr>
          <w:p w14:paraId="5EC5FD6A" w14:textId="37337BB4" w:rsidR="000E3DFC" w:rsidRDefault="000E3DFC" w:rsidP="000E3DFC">
            <w:pPr>
              <w:rPr>
                <w:lang w:val="nl-NL"/>
              </w:rPr>
            </w:pPr>
          </w:p>
        </w:tc>
      </w:tr>
    </w:tbl>
    <w:p w14:paraId="48F2B258" w14:textId="77777777" w:rsidR="00AA5A6B" w:rsidRDefault="00AA5A6B" w:rsidP="008445AB">
      <w:pPr>
        <w:rPr>
          <w:lang w:val="nl-NL"/>
        </w:rPr>
      </w:pPr>
    </w:p>
    <w:p w14:paraId="737D8B89" w14:textId="77777777" w:rsidR="008445AB" w:rsidRPr="008570F7" w:rsidRDefault="008445AB" w:rsidP="008445AB">
      <w:pPr>
        <w:rPr>
          <w:b/>
          <w:lang w:val="nl-NL"/>
        </w:rPr>
      </w:pPr>
    </w:p>
    <w:p w14:paraId="00DAE462" w14:textId="4A13DB04" w:rsidR="008445AB" w:rsidRDefault="008F4D71" w:rsidP="00363056">
      <w:pPr>
        <w:rPr>
          <w:lang w:val="nl-NL"/>
        </w:rPr>
      </w:pPr>
      <w:r>
        <w:rPr>
          <w:b/>
          <w:lang w:val="nl-NL"/>
        </w:rPr>
        <w:t>Versie 0.1</w:t>
      </w:r>
      <w:r w:rsidR="008445AB" w:rsidRPr="00C60A5F">
        <w:rPr>
          <w:lang w:val="nl-NL"/>
        </w:rPr>
        <w:br/>
        <w:t xml:space="preserve">Auteur: </w:t>
      </w:r>
      <w:r w:rsidR="00507865">
        <w:rPr>
          <w:lang w:val="nl-NL"/>
        </w:rPr>
        <w:t>Team 12</w:t>
      </w:r>
      <w:r w:rsidR="008445AB" w:rsidRPr="00C60A5F">
        <w:rPr>
          <w:lang w:val="nl-NL"/>
        </w:rPr>
        <w:br/>
      </w:r>
      <w:r w:rsidR="000E3DFC" w:rsidRPr="00C60A5F">
        <w:rPr>
          <w:lang w:val="nl-NL"/>
        </w:rPr>
        <w:t xml:space="preserve">Laatst </w:t>
      </w:r>
      <w:r w:rsidR="008445AB" w:rsidRPr="00C60A5F">
        <w:rPr>
          <w:lang w:val="nl-NL"/>
        </w:rPr>
        <w:t xml:space="preserve">gewijzigd op: </w:t>
      </w:r>
      <w:r w:rsidR="00507865">
        <w:rPr>
          <w:lang w:val="nl-NL"/>
        </w:rPr>
        <w:t>16-1</w:t>
      </w:r>
      <w:r w:rsidR="008445AB">
        <w:rPr>
          <w:lang w:val="nl-NL"/>
        </w:rPr>
        <w:t>1-2015</w:t>
      </w:r>
    </w:p>
    <w:p w14:paraId="3DA315FD" w14:textId="32B0344E" w:rsidR="00A7360F" w:rsidRDefault="00A7360F">
      <w:pPr>
        <w:suppressAutoHyphens w:val="0"/>
        <w:rPr>
          <w:lang w:val="nl-NL"/>
        </w:rPr>
      </w:pPr>
      <w:r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DA0B21" w14:paraId="28BA23B4" w14:textId="77777777" w:rsidTr="00DA0B21">
        <w:tc>
          <w:tcPr>
            <w:tcW w:w="3055" w:type="dxa"/>
          </w:tcPr>
          <w:p w14:paraId="6878344E" w14:textId="77777777" w:rsidR="00DA0B21" w:rsidRDefault="00DA0B21" w:rsidP="00DA0B21">
            <w:pPr>
              <w:rPr>
                <w:lang w:val="nl-NL"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Versie</w:t>
            </w:r>
          </w:p>
        </w:tc>
        <w:tc>
          <w:tcPr>
            <w:tcW w:w="3055" w:type="dxa"/>
          </w:tcPr>
          <w:p w14:paraId="667B70B9" w14:textId="77777777" w:rsidR="00DA0B21" w:rsidRDefault="00DA0B21" w:rsidP="008445AB">
            <w:pPr>
              <w:rPr>
                <w:lang w:val="nl-NL"/>
              </w:rPr>
            </w:pPr>
            <w:r>
              <w:rPr>
                <w:rFonts w:ascii="Cambria" w:hAnsi="Cambria"/>
                <w:b/>
                <w:bCs/>
              </w:rPr>
              <w:t>datum</w:t>
            </w:r>
          </w:p>
        </w:tc>
        <w:tc>
          <w:tcPr>
            <w:tcW w:w="3056" w:type="dxa"/>
          </w:tcPr>
          <w:p w14:paraId="28A04D17" w14:textId="77777777" w:rsidR="00DA0B21" w:rsidRDefault="00DA0B21" w:rsidP="008445AB">
            <w:pPr>
              <w:rPr>
                <w:lang w:val="nl-NL"/>
              </w:rPr>
            </w:pPr>
            <w:r>
              <w:rPr>
                <w:rFonts w:ascii="Cambria" w:hAnsi="Cambria"/>
                <w:b/>
                <w:bCs/>
              </w:rPr>
              <w:t>Wijzigingen</w:t>
            </w:r>
          </w:p>
        </w:tc>
      </w:tr>
      <w:tr w:rsidR="00DA0B21" w:rsidRPr="00B337B0" w14:paraId="2EA5DC94" w14:textId="77777777" w:rsidTr="00DA0B21">
        <w:tc>
          <w:tcPr>
            <w:tcW w:w="3055" w:type="dxa"/>
          </w:tcPr>
          <w:p w14:paraId="07F87AA6" w14:textId="30F859F6" w:rsidR="00DA0B21" w:rsidRDefault="00507865" w:rsidP="00507865">
            <w:pPr>
              <w:tabs>
                <w:tab w:val="center" w:pos="1419"/>
              </w:tabs>
              <w:rPr>
                <w:lang w:val="nl-NL"/>
              </w:rPr>
            </w:pPr>
            <w:r>
              <w:rPr>
                <w:rFonts w:ascii="Cambria" w:hAnsi="Cambria"/>
                <w:sz w:val="24"/>
                <w:szCs w:val="24"/>
              </w:rPr>
              <w:t>0.1</w:t>
            </w:r>
          </w:p>
        </w:tc>
        <w:tc>
          <w:tcPr>
            <w:tcW w:w="3055" w:type="dxa"/>
          </w:tcPr>
          <w:p w14:paraId="6285E601" w14:textId="5634B276" w:rsidR="00DA0B21" w:rsidRDefault="00507865" w:rsidP="008445AB">
            <w:pPr>
              <w:rPr>
                <w:lang w:val="nl-NL"/>
              </w:rPr>
            </w:pPr>
            <w:r>
              <w:t>16-1</w:t>
            </w:r>
            <w:r w:rsidR="00DA0B21">
              <w:t>1-2015</w:t>
            </w:r>
          </w:p>
        </w:tc>
        <w:tc>
          <w:tcPr>
            <w:tcW w:w="3056" w:type="dxa"/>
          </w:tcPr>
          <w:p w14:paraId="45D59AF1" w14:textId="77777777" w:rsidR="00DA0B21" w:rsidRDefault="00DA0B21" w:rsidP="008445AB">
            <w:pPr>
              <w:rPr>
                <w:lang w:val="nl-NL"/>
              </w:rPr>
            </w:pPr>
            <w:r w:rsidRPr="00C60A5F">
              <w:rPr>
                <w:lang w:val="nl-NL"/>
              </w:rPr>
              <w:t>Eerste opzet. Voorblad, Inhoudsopgave, Achtergronden en Doelstellingen toegevoegd.</w:t>
            </w:r>
          </w:p>
        </w:tc>
      </w:tr>
    </w:tbl>
    <w:p w14:paraId="2C0BE91E" w14:textId="77777777" w:rsidR="008445AB" w:rsidRPr="008445AB" w:rsidRDefault="008445AB" w:rsidP="008445AB">
      <w:pPr>
        <w:rPr>
          <w:lang w:val="nl-NL"/>
        </w:rPr>
      </w:pPr>
    </w:p>
    <w:p w14:paraId="5FFAE516" w14:textId="77777777" w:rsidR="008445AB" w:rsidRPr="008445AB" w:rsidRDefault="008445AB" w:rsidP="008445AB">
      <w:pPr>
        <w:rPr>
          <w:lang w:val="nl-NL"/>
        </w:rPr>
      </w:pPr>
    </w:p>
    <w:p w14:paraId="373357E2" w14:textId="77777777" w:rsidR="008445AB" w:rsidRPr="008445AB" w:rsidRDefault="008445AB" w:rsidP="008445AB">
      <w:pPr>
        <w:rPr>
          <w:lang w:val="nl-NL"/>
        </w:rPr>
      </w:pPr>
    </w:p>
    <w:p w14:paraId="47BF393D" w14:textId="77777777" w:rsidR="008445AB" w:rsidRPr="008445AB" w:rsidRDefault="008445AB" w:rsidP="008445AB">
      <w:pPr>
        <w:rPr>
          <w:lang w:val="nl-NL"/>
        </w:rPr>
      </w:pPr>
    </w:p>
    <w:p w14:paraId="0E03C596" w14:textId="77777777" w:rsidR="008445AB" w:rsidRDefault="008445AB" w:rsidP="008445AB">
      <w:pPr>
        <w:rPr>
          <w:lang w:val="nl-NL"/>
        </w:rPr>
      </w:pPr>
    </w:p>
    <w:p w14:paraId="41BFB899" w14:textId="77777777" w:rsidR="008445AB" w:rsidRDefault="000E2755" w:rsidP="008445AB">
      <w:pPr>
        <w:rPr>
          <w:lang w:val="nl-NL"/>
        </w:rPr>
      </w:pPr>
      <w:r>
        <w:rPr>
          <w:lang w:val="nl-NL"/>
        </w:rPr>
        <w:br/>
      </w:r>
    </w:p>
    <w:p w14:paraId="7319ACC1" w14:textId="77777777" w:rsidR="008445AB" w:rsidRDefault="008445AB" w:rsidP="008445AB">
      <w:pPr>
        <w:rPr>
          <w:lang w:val="nl-NL"/>
        </w:rPr>
      </w:pPr>
    </w:p>
    <w:p w14:paraId="3B056CE3" w14:textId="77777777" w:rsidR="008445AB" w:rsidRDefault="008445AB" w:rsidP="008445AB">
      <w:pPr>
        <w:rPr>
          <w:lang w:val="nl-NL"/>
        </w:rPr>
      </w:pPr>
    </w:p>
    <w:p w14:paraId="5A2F1535" w14:textId="77777777" w:rsidR="008445AB" w:rsidRDefault="008445AB" w:rsidP="008445AB">
      <w:pPr>
        <w:rPr>
          <w:lang w:val="nl-NL"/>
        </w:rPr>
      </w:pPr>
    </w:p>
    <w:p w14:paraId="5B4D7CCD" w14:textId="77777777" w:rsidR="008445AB" w:rsidRDefault="008445AB" w:rsidP="008445AB">
      <w:pPr>
        <w:rPr>
          <w:lang w:val="nl-NL"/>
        </w:rPr>
      </w:pPr>
    </w:p>
    <w:p w14:paraId="46B9A98D" w14:textId="77777777" w:rsidR="008445AB" w:rsidRDefault="008445AB" w:rsidP="008445AB">
      <w:pPr>
        <w:rPr>
          <w:lang w:val="nl-NL"/>
        </w:rPr>
      </w:pPr>
    </w:p>
    <w:p w14:paraId="5BAA6156" w14:textId="77777777" w:rsidR="008445AB" w:rsidRDefault="008445AB" w:rsidP="008445AB">
      <w:pPr>
        <w:rPr>
          <w:lang w:val="nl-NL"/>
        </w:rPr>
      </w:pPr>
    </w:p>
    <w:p w14:paraId="3264F549" w14:textId="77777777" w:rsidR="008445AB" w:rsidRDefault="008445AB" w:rsidP="008445AB">
      <w:pPr>
        <w:rPr>
          <w:lang w:val="nl-NL"/>
        </w:rPr>
      </w:pPr>
    </w:p>
    <w:p w14:paraId="6622D193" w14:textId="77777777" w:rsidR="008445AB" w:rsidRDefault="008445AB" w:rsidP="008445AB">
      <w:pPr>
        <w:rPr>
          <w:lang w:val="nl-NL"/>
        </w:rPr>
      </w:pPr>
    </w:p>
    <w:p w14:paraId="60CEEF5C" w14:textId="77777777" w:rsidR="008445AB" w:rsidRDefault="008445AB" w:rsidP="008445AB">
      <w:pPr>
        <w:rPr>
          <w:lang w:val="nl-NL"/>
        </w:rPr>
      </w:pPr>
    </w:p>
    <w:p w14:paraId="7DC17908" w14:textId="77777777" w:rsidR="008445AB" w:rsidRPr="008445AB" w:rsidRDefault="008445AB" w:rsidP="008445AB">
      <w:pPr>
        <w:rPr>
          <w:lang w:val="nl-NL"/>
        </w:rPr>
      </w:pPr>
    </w:p>
    <w:p w14:paraId="024D153B" w14:textId="77777777" w:rsidR="008445AB" w:rsidRPr="008445AB" w:rsidRDefault="008445AB" w:rsidP="008445AB">
      <w:pPr>
        <w:rPr>
          <w:lang w:val="nl-NL"/>
        </w:rPr>
      </w:pPr>
    </w:p>
    <w:p w14:paraId="62342C82" w14:textId="77777777" w:rsidR="008445AB" w:rsidRPr="008445AB" w:rsidRDefault="008445AB" w:rsidP="008445AB">
      <w:pPr>
        <w:rPr>
          <w:lang w:val="nl-NL"/>
        </w:rPr>
      </w:pPr>
    </w:p>
    <w:p w14:paraId="069C5A4A" w14:textId="77777777" w:rsidR="008445AB" w:rsidRPr="008445AB" w:rsidRDefault="008445AB" w:rsidP="008445AB">
      <w:pPr>
        <w:rPr>
          <w:lang w:val="nl-NL"/>
        </w:rPr>
      </w:pPr>
    </w:p>
    <w:p w14:paraId="374071F2" w14:textId="77777777" w:rsidR="008445AB" w:rsidRPr="008445AB" w:rsidRDefault="008445AB" w:rsidP="008445AB">
      <w:pPr>
        <w:rPr>
          <w:lang w:val="nl-NL"/>
        </w:rPr>
      </w:pPr>
    </w:p>
    <w:p w14:paraId="3E601912" w14:textId="63B3E0D4" w:rsidR="004272ED" w:rsidRDefault="004272ED">
      <w:pPr>
        <w:suppressAutoHyphens w:val="0"/>
        <w:rPr>
          <w:lang w:val="nl-NL"/>
        </w:rPr>
      </w:pPr>
      <w:r>
        <w:rPr>
          <w:lang w:val="nl-NL"/>
        </w:rPr>
        <w:br w:type="page"/>
      </w:r>
    </w:p>
    <w:bookmarkStart w:id="0" w:name="__RefHeading__507_1540061839" w:displacedByCustomXml="next"/>
    <w:bookmarkEnd w:id="0" w:displacedByCustomXml="next"/>
    <w:bookmarkStart w:id="1" w:name="_Toc348392498" w:displacedByCustomXml="next"/>
    <w:sdt>
      <w:sdtPr>
        <w:rPr>
          <w:rFonts w:ascii="Calibri" w:eastAsia="WenQuanYi Micro Hei" w:hAnsi="Calibri" w:cs="Calibri"/>
          <w:b w:val="0"/>
          <w:bCs w:val="0"/>
          <w:color w:val="auto"/>
          <w:kern w:val="1"/>
          <w:sz w:val="22"/>
          <w:szCs w:val="22"/>
          <w:lang w:val="en-US" w:eastAsia="en-US"/>
        </w:rPr>
        <w:id w:val="81659844"/>
        <w:docPartObj>
          <w:docPartGallery w:val="Table of Contents"/>
          <w:docPartUnique/>
        </w:docPartObj>
      </w:sdtPr>
      <w:sdtEndPr/>
      <w:sdtContent>
        <w:p w14:paraId="50FBFD36" w14:textId="77777777" w:rsidR="00214AAF" w:rsidRDefault="00214AAF">
          <w:pPr>
            <w:pStyle w:val="Kopvaninhoudsopgave"/>
          </w:pPr>
          <w:r>
            <w:t>Inhoud</w:t>
          </w:r>
        </w:p>
        <w:p w14:paraId="33E0D1DB" w14:textId="77777777" w:rsidR="00507865" w:rsidRDefault="00214AAF">
          <w:pPr>
            <w:pStyle w:val="Inhopg1"/>
            <w:rPr>
              <w:rFonts w:asciiTheme="minorHAnsi" w:eastAsiaTheme="minorEastAsia" w:hAnsiTheme="minorHAnsi" w:cstheme="minorBidi"/>
              <w:noProof/>
              <w:kern w:val="0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42115" w:history="1">
            <w:r w:rsidR="00507865" w:rsidRPr="001D26F8">
              <w:rPr>
                <w:rStyle w:val="Hyperlink"/>
                <w:noProof/>
                <w:lang w:val="nl-NL"/>
              </w:rPr>
              <w:t>Planning</w:t>
            </w:r>
            <w:r w:rsidR="00507865">
              <w:rPr>
                <w:noProof/>
                <w:webHidden/>
              </w:rPr>
              <w:tab/>
            </w:r>
            <w:r w:rsidR="00507865">
              <w:rPr>
                <w:noProof/>
                <w:webHidden/>
              </w:rPr>
              <w:fldChar w:fldCharType="begin"/>
            </w:r>
            <w:r w:rsidR="00507865">
              <w:rPr>
                <w:noProof/>
                <w:webHidden/>
              </w:rPr>
              <w:instrText xml:space="preserve"> PAGEREF _Toc435442115 \h </w:instrText>
            </w:r>
            <w:r w:rsidR="00507865">
              <w:rPr>
                <w:noProof/>
                <w:webHidden/>
              </w:rPr>
            </w:r>
            <w:r w:rsidR="00507865">
              <w:rPr>
                <w:noProof/>
                <w:webHidden/>
              </w:rPr>
              <w:fldChar w:fldCharType="separate"/>
            </w:r>
            <w:r w:rsidR="00507865">
              <w:rPr>
                <w:noProof/>
                <w:webHidden/>
              </w:rPr>
              <w:t>4</w:t>
            </w:r>
            <w:r w:rsidR="00507865">
              <w:rPr>
                <w:noProof/>
                <w:webHidden/>
              </w:rPr>
              <w:fldChar w:fldCharType="end"/>
            </w:r>
          </w:hyperlink>
        </w:p>
        <w:p w14:paraId="1C7FE79B" w14:textId="77777777" w:rsidR="00214AAF" w:rsidRDefault="00214AAF">
          <w:r>
            <w:rPr>
              <w:b/>
              <w:bCs/>
            </w:rPr>
            <w:fldChar w:fldCharType="end"/>
          </w:r>
        </w:p>
      </w:sdtContent>
    </w:sdt>
    <w:p w14:paraId="71E4F0D5" w14:textId="77777777" w:rsidR="00214AAF" w:rsidRDefault="00214AAF" w:rsidP="008445AB">
      <w:pPr>
        <w:pStyle w:val="Kop1"/>
        <w:rPr>
          <w:color w:val="00000A"/>
          <w:sz w:val="44"/>
          <w:szCs w:val="44"/>
          <w:lang w:val="nl-NL"/>
        </w:rPr>
      </w:pPr>
    </w:p>
    <w:p w14:paraId="76F81F2D" w14:textId="77777777" w:rsidR="00062342" w:rsidRDefault="00062342" w:rsidP="00062342">
      <w:pPr>
        <w:pStyle w:val="Plattetekst"/>
        <w:rPr>
          <w:lang w:val="nl-NL"/>
        </w:rPr>
      </w:pPr>
    </w:p>
    <w:p w14:paraId="27D0EEAB" w14:textId="77777777" w:rsidR="00062342" w:rsidRDefault="00062342" w:rsidP="00062342">
      <w:pPr>
        <w:pStyle w:val="Plattetekst"/>
        <w:rPr>
          <w:lang w:val="nl-NL"/>
        </w:rPr>
      </w:pPr>
    </w:p>
    <w:p w14:paraId="1560F090" w14:textId="77777777" w:rsidR="00062342" w:rsidRDefault="00062342" w:rsidP="00062342">
      <w:pPr>
        <w:pStyle w:val="Plattetekst"/>
        <w:rPr>
          <w:lang w:val="nl-NL"/>
        </w:rPr>
      </w:pPr>
    </w:p>
    <w:p w14:paraId="42F98101" w14:textId="77777777" w:rsidR="00062342" w:rsidRDefault="00062342" w:rsidP="00062342">
      <w:pPr>
        <w:pStyle w:val="Plattetekst"/>
        <w:rPr>
          <w:lang w:val="nl-NL"/>
        </w:rPr>
      </w:pPr>
    </w:p>
    <w:p w14:paraId="78D6E225" w14:textId="77777777" w:rsidR="00062342" w:rsidRDefault="00062342" w:rsidP="00062342">
      <w:pPr>
        <w:pStyle w:val="Plattetekst"/>
        <w:rPr>
          <w:lang w:val="nl-NL"/>
        </w:rPr>
      </w:pPr>
    </w:p>
    <w:p w14:paraId="66AE9D06" w14:textId="77777777" w:rsidR="00062342" w:rsidRDefault="00062342" w:rsidP="00062342">
      <w:pPr>
        <w:pStyle w:val="Plattetekst"/>
        <w:rPr>
          <w:lang w:val="nl-NL"/>
        </w:rPr>
      </w:pPr>
    </w:p>
    <w:p w14:paraId="53CAEB7C" w14:textId="77777777" w:rsidR="00062342" w:rsidRDefault="00062342" w:rsidP="00062342">
      <w:pPr>
        <w:pStyle w:val="Plattetekst"/>
        <w:rPr>
          <w:lang w:val="nl-NL"/>
        </w:rPr>
      </w:pPr>
    </w:p>
    <w:p w14:paraId="2AB8DB00" w14:textId="77777777" w:rsidR="00062342" w:rsidRDefault="00062342" w:rsidP="00062342">
      <w:pPr>
        <w:pStyle w:val="Plattetekst"/>
        <w:rPr>
          <w:lang w:val="nl-NL"/>
        </w:rPr>
      </w:pPr>
    </w:p>
    <w:p w14:paraId="10B65882" w14:textId="77777777" w:rsidR="00062342" w:rsidRDefault="00062342" w:rsidP="00062342">
      <w:pPr>
        <w:pStyle w:val="Plattetekst"/>
        <w:rPr>
          <w:lang w:val="nl-NL"/>
        </w:rPr>
      </w:pPr>
    </w:p>
    <w:p w14:paraId="3E6E2DF9" w14:textId="77777777" w:rsidR="00062342" w:rsidRDefault="00062342" w:rsidP="00062342">
      <w:pPr>
        <w:pStyle w:val="Plattetekst"/>
        <w:rPr>
          <w:lang w:val="nl-NL"/>
        </w:rPr>
      </w:pPr>
    </w:p>
    <w:p w14:paraId="23E66C85" w14:textId="77777777" w:rsidR="00062342" w:rsidRDefault="00062342" w:rsidP="00062342">
      <w:pPr>
        <w:pStyle w:val="Plattetekst"/>
        <w:rPr>
          <w:lang w:val="nl-NL"/>
        </w:rPr>
      </w:pPr>
    </w:p>
    <w:p w14:paraId="59DDF398" w14:textId="77777777" w:rsidR="00062342" w:rsidRPr="00062342" w:rsidRDefault="00062342" w:rsidP="00062342">
      <w:pPr>
        <w:pStyle w:val="Plattetekst"/>
        <w:rPr>
          <w:lang w:val="nl-NL"/>
        </w:rPr>
      </w:pPr>
    </w:p>
    <w:p w14:paraId="32D700C9" w14:textId="77777777" w:rsidR="00214AAF" w:rsidRDefault="00214AAF" w:rsidP="008445AB">
      <w:pPr>
        <w:pStyle w:val="Kop1"/>
        <w:rPr>
          <w:color w:val="00000A"/>
          <w:sz w:val="44"/>
          <w:szCs w:val="44"/>
          <w:lang w:val="nl-NL"/>
        </w:rPr>
      </w:pPr>
    </w:p>
    <w:p w14:paraId="7D45EE71" w14:textId="77777777" w:rsidR="001C32FE" w:rsidRPr="001C32FE" w:rsidRDefault="001C32FE" w:rsidP="001C32FE">
      <w:pPr>
        <w:pStyle w:val="Plattetekst"/>
        <w:rPr>
          <w:lang w:val="nl-NL"/>
        </w:rPr>
      </w:pPr>
    </w:p>
    <w:p w14:paraId="7ED95391" w14:textId="77777777" w:rsidR="00214AAF" w:rsidRDefault="00214AAF" w:rsidP="00214AAF">
      <w:pPr>
        <w:pStyle w:val="Plattetekst"/>
        <w:rPr>
          <w:lang w:val="nl-NL"/>
        </w:rPr>
      </w:pPr>
    </w:p>
    <w:p w14:paraId="7267DEE1" w14:textId="77777777" w:rsidR="00214AAF" w:rsidRDefault="00214AAF" w:rsidP="00214AAF">
      <w:pPr>
        <w:pStyle w:val="Plattetekst"/>
        <w:rPr>
          <w:lang w:val="nl-NL"/>
        </w:rPr>
      </w:pPr>
    </w:p>
    <w:p w14:paraId="15DE4BA9" w14:textId="77777777" w:rsidR="00214AAF" w:rsidRDefault="00214AAF" w:rsidP="00214AAF">
      <w:pPr>
        <w:pStyle w:val="Plattetekst"/>
        <w:rPr>
          <w:lang w:val="nl-NL"/>
        </w:rPr>
      </w:pPr>
    </w:p>
    <w:p w14:paraId="0C0957DB" w14:textId="77777777" w:rsidR="00214AAF" w:rsidRPr="00214AAF" w:rsidRDefault="00214AAF" w:rsidP="00214AAF">
      <w:pPr>
        <w:pStyle w:val="Plattetekst"/>
        <w:rPr>
          <w:lang w:val="nl-NL"/>
        </w:rPr>
      </w:pPr>
    </w:p>
    <w:p w14:paraId="47DD3880" w14:textId="77777777" w:rsidR="008445AB" w:rsidRDefault="008445AB" w:rsidP="008445AB">
      <w:pPr>
        <w:pStyle w:val="Kop1"/>
        <w:pageBreakBefore/>
        <w:rPr>
          <w:b w:val="0"/>
          <w:bCs w:val="0"/>
          <w:color w:val="00000A"/>
          <w:sz w:val="22"/>
          <w:szCs w:val="22"/>
          <w:lang w:val="nl-NL"/>
        </w:rPr>
      </w:pPr>
      <w:bookmarkStart w:id="2" w:name="__RefHeading__509_1540061839"/>
      <w:bookmarkStart w:id="3" w:name="__RefHeading__806_730131974"/>
      <w:bookmarkStart w:id="4" w:name="_Toc435442115"/>
      <w:bookmarkEnd w:id="1"/>
      <w:bookmarkEnd w:id="2"/>
      <w:bookmarkEnd w:id="3"/>
      <w:r>
        <w:rPr>
          <w:color w:val="00000A"/>
          <w:sz w:val="44"/>
          <w:szCs w:val="44"/>
          <w:lang w:val="nl-NL"/>
        </w:rPr>
        <w:lastRenderedPageBreak/>
        <w:t>Planning</w:t>
      </w:r>
      <w:bookmarkEnd w:id="4"/>
    </w:p>
    <w:p w14:paraId="0CCD691C" w14:textId="7B1A0872" w:rsidR="008445AB" w:rsidRDefault="008445AB" w:rsidP="008445AB">
      <w:pPr>
        <w:pStyle w:val="Plattetekst"/>
        <w:rPr>
          <w:color w:val="00000A"/>
          <w:lang w:val="nl-NL"/>
        </w:rPr>
      </w:pPr>
      <w:r>
        <w:rPr>
          <w:color w:val="00000A"/>
          <w:lang w:val="nl-NL"/>
        </w:rPr>
        <w:t xml:space="preserve">Hieronder vind u de planning voor het gehele project. De genoemde </w:t>
      </w:r>
      <w:r w:rsidR="00154735">
        <w:rPr>
          <w:color w:val="00000A"/>
          <w:lang w:val="nl-NL"/>
        </w:rPr>
        <w:t>data</w:t>
      </w:r>
      <w:r>
        <w:rPr>
          <w:color w:val="00000A"/>
          <w:lang w:val="nl-NL"/>
        </w:rPr>
        <w:t xml:space="preserve"> zijn de </w:t>
      </w:r>
      <w:r w:rsidR="00415B00">
        <w:rPr>
          <w:color w:val="00000A"/>
          <w:lang w:val="nl-NL"/>
        </w:rPr>
        <w:t>deadlines voor</w:t>
      </w:r>
      <w:r>
        <w:rPr>
          <w:color w:val="00000A"/>
          <w:lang w:val="nl-NL"/>
        </w:rPr>
        <w:t xml:space="preserve"> oplevering.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337B0" w14:paraId="64BF5A38" w14:textId="77777777" w:rsidTr="00B337B0">
        <w:tc>
          <w:tcPr>
            <w:tcW w:w="4621" w:type="dxa"/>
          </w:tcPr>
          <w:p w14:paraId="1F283BF0" w14:textId="6F50E7D1" w:rsidR="00B337B0" w:rsidRPr="00B337B0" w:rsidRDefault="00B337B0" w:rsidP="008445AB">
            <w:pPr>
              <w:pStyle w:val="Plattetekst"/>
              <w:rPr>
                <w:b/>
                <w:color w:val="00000A"/>
                <w:lang w:val="nl-NL"/>
              </w:rPr>
            </w:pPr>
            <w:r>
              <w:rPr>
                <w:b/>
                <w:color w:val="00000A"/>
                <w:lang w:val="nl-NL"/>
              </w:rPr>
              <w:t>Product</w:t>
            </w:r>
          </w:p>
        </w:tc>
        <w:tc>
          <w:tcPr>
            <w:tcW w:w="4621" w:type="dxa"/>
          </w:tcPr>
          <w:p w14:paraId="65901D42" w14:textId="4CF29D92" w:rsidR="00B337B0" w:rsidRPr="003678D6" w:rsidRDefault="003678D6" w:rsidP="008445AB">
            <w:pPr>
              <w:pStyle w:val="Plattetekst"/>
              <w:rPr>
                <w:b/>
                <w:color w:val="00000A"/>
                <w:lang w:val="nl-NL"/>
              </w:rPr>
            </w:pPr>
            <w:r>
              <w:rPr>
                <w:b/>
                <w:color w:val="00000A"/>
                <w:lang w:val="nl-NL"/>
              </w:rPr>
              <w:t>Deadline</w:t>
            </w:r>
          </w:p>
        </w:tc>
      </w:tr>
      <w:tr w:rsidR="00B337B0" w14:paraId="3DB50A33" w14:textId="77777777" w:rsidTr="00B337B0">
        <w:tc>
          <w:tcPr>
            <w:tcW w:w="4621" w:type="dxa"/>
          </w:tcPr>
          <w:p w14:paraId="1BF5101B" w14:textId="746F1664" w:rsidR="00B337B0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Teamcontract</w:t>
            </w:r>
          </w:p>
        </w:tc>
        <w:tc>
          <w:tcPr>
            <w:tcW w:w="4621" w:type="dxa"/>
          </w:tcPr>
          <w:p w14:paraId="237795A8" w14:textId="6D5824FB" w:rsidR="00B337B0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11-11-2015</w:t>
            </w:r>
            <w:r w:rsidR="0046309B">
              <w:rPr>
                <w:color w:val="00000A"/>
                <w:lang w:val="nl-NL"/>
              </w:rPr>
              <w:t xml:space="preserve"> (Week 1)</w:t>
            </w:r>
          </w:p>
        </w:tc>
      </w:tr>
      <w:tr w:rsidR="00B337B0" w14:paraId="489E2AA9" w14:textId="77777777" w:rsidTr="00B337B0">
        <w:tc>
          <w:tcPr>
            <w:tcW w:w="4621" w:type="dxa"/>
          </w:tcPr>
          <w:p w14:paraId="65551AE5" w14:textId="4A21177E" w:rsidR="00B337B0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Github Repo (met bijbehorende mappen)</w:t>
            </w:r>
          </w:p>
        </w:tc>
        <w:tc>
          <w:tcPr>
            <w:tcW w:w="4621" w:type="dxa"/>
          </w:tcPr>
          <w:p w14:paraId="0CF5B144" w14:textId="441448A5" w:rsidR="00B337B0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11-11-2015</w:t>
            </w:r>
            <w:r w:rsidR="0046309B">
              <w:rPr>
                <w:color w:val="00000A"/>
                <w:lang w:val="nl-NL"/>
              </w:rPr>
              <w:t xml:space="preserve"> (Week 1)</w:t>
            </w:r>
          </w:p>
        </w:tc>
      </w:tr>
      <w:tr w:rsidR="00B337B0" w14:paraId="69AAE001" w14:textId="77777777" w:rsidTr="00B337B0">
        <w:tc>
          <w:tcPr>
            <w:tcW w:w="4621" w:type="dxa"/>
          </w:tcPr>
          <w:p w14:paraId="76D76EA2" w14:textId="6D20FDC0" w:rsidR="00B337B0" w:rsidRDefault="003678D6" w:rsidP="003678D6">
            <w:pPr>
              <w:pStyle w:val="Plattetekst"/>
              <w:tabs>
                <w:tab w:val="right" w:pos="4405"/>
              </w:tabs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Interview Opdrachtgever</w:t>
            </w:r>
          </w:p>
        </w:tc>
        <w:tc>
          <w:tcPr>
            <w:tcW w:w="4621" w:type="dxa"/>
          </w:tcPr>
          <w:p w14:paraId="41BC2381" w14:textId="37F3DA04" w:rsidR="00B337B0" w:rsidRDefault="006B2CE5" w:rsidP="00EE1565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Vóó</w:t>
            </w:r>
            <w:bookmarkStart w:id="5" w:name="_GoBack"/>
            <w:bookmarkEnd w:id="5"/>
            <w:r>
              <w:rPr>
                <w:color w:val="00000A"/>
                <w:lang w:val="nl-NL"/>
              </w:rPr>
              <w:t xml:space="preserve">r </w:t>
            </w:r>
            <w:r w:rsidR="003678D6">
              <w:rPr>
                <w:color w:val="00000A"/>
                <w:lang w:val="nl-NL"/>
              </w:rPr>
              <w:t>30-11-2015</w:t>
            </w:r>
          </w:p>
        </w:tc>
      </w:tr>
      <w:tr w:rsidR="00B337B0" w14:paraId="32AC88B5" w14:textId="77777777" w:rsidTr="00B337B0">
        <w:tc>
          <w:tcPr>
            <w:tcW w:w="4621" w:type="dxa"/>
          </w:tcPr>
          <w:p w14:paraId="5B6085E4" w14:textId="206F4119" w:rsidR="00B337B0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Plan van Aanpak</w:t>
            </w:r>
          </w:p>
        </w:tc>
        <w:tc>
          <w:tcPr>
            <w:tcW w:w="4621" w:type="dxa"/>
          </w:tcPr>
          <w:p w14:paraId="20FD5B84" w14:textId="07284B29" w:rsidR="00B337B0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2-12-2015</w:t>
            </w:r>
            <w:r w:rsidR="007B4586">
              <w:rPr>
                <w:color w:val="00000A"/>
                <w:lang w:val="nl-NL"/>
              </w:rPr>
              <w:t xml:space="preserve"> (Week 4)</w:t>
            </w:r>
          </w:p>
        </w:tc>
      </w:tr>
      <w:tr w:rsidR="003678D6" w14:paraId="78D18303" w14:textId="77777777" w:rsidTr="00B337B0">
        <w:tc>
          <w:tcPr>
            <w:tcW w:w="4621" w:type="dxa"/>
          </w:tcPr>
          <w:p w14:paraId="42E92ACE" w14:textId="0F5502EA" w:rsidR="003678D6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Requirements Document (MoSCoW)</w:t>
            </w:r>
          </w:p>
        </w:tc>
        <w:tc>
          <w:tcPr>
            <w:tcW w:w="4621" w:type="dxa"/>
          </w:tcPr>
          <w:p w14:paraId="061BEFF7" w14:textId="012FBB7A" w:rsidR="003678D6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1-12-2015</w:t>
            </w:r>
          </w:p>
        </w:tc>
      </w:tr>
      <w:tr w:rsidR="00B337B0" w14:paraId="1480AB17" w14:textId="77777777" w:rsidTr="00B337B0">
        <w:tc>
          <w:tcPr>
            <w:tcW w:w="4621" w:type="dxa"/>
          </w:tcPr>
          <w:p w14:paraId="2005529C" w14:textId="31FFF083" w:rsidR="00B337B0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Requirements Architechture</w:t>
            </w:r>
          </w:p>
        </w:tc>
        <w:tc>
          <w:tcPr>
            <w:tcW w:w="4621" w:type="dxa"/>
          </w:tcPr>
          <w:p w14:paraId="073EEFC2" w14:textId="77777777" w:rsidR="00B337B0" w:rsidRDefault="00B337B0" w:rsidP="008445AB">
            <w:pPr>
              <w:pStyle w:val="Plattetekst"/>
              <w:rPr>
                <w:color w:val="00000A"/>
                <w:lang w:val="nl-NL"/>
              </w:rPr>
            </w:pPr>
          </w:p>
        </w:tc>
      </w:tr>
      <w:tr w:rsidR="00B337B0" w14:paraId="536EA96F" w14:textId="77777777" w:rsidTr="00B337B0">
        <w:tc>
          <w:tcPr>
            <w:tcW w:w="4621" w:type="dxa"/>
          </w:tcPr>
          <w:p w14:paraId="27303B04" w14:textId="32173140" w:rsidR="00B337B0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Solution Architechture</w:t>
            </w:r>
          </w:p>
        </w:tc>
        <w:tc>
          <w:tcPr>
            <w:tcW w:w="4621" w:type="dxa"/>
          </w:tcPr>
          <w:p w14:paraId="0054E1FF" w14:textId="2E44FCC9" w:rsidR="00B337B0" w:rsidRDefault="002E46EA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16-12-2015 (</w:t>
            </w:r>
            <w:r w:rsidR="007B4586">
              <w:rPr>
                <w:color w:val="00000A"/>
                <w:lang w:val="nl-NL"/>
              </w:rPr>
              <w:t>Week 6</w:t>
            </w:r>
            <w:r>
              <w:rPr>
                <w:color w:val="00000A"/>
                <w:lang w:val="nl-NL"/>
              </w:rPr>
              <w:t>)</w:t>
            </w:r>
          </w:p>
        </w:tc>
      </w:tr>
      <w:tr w:rsidR="00B337B0" w14:paraId="6B31C49F" w14:textId="77777777" w:rsidTr="00B337B0">
        <w:tc>
          <w:tcPr>
            <w:tcW w:w="4621" w:type="dxa"/>
          </w:tcPr>
          <w:p w14:paraId="5766F133" w14:textId="3EC922AA" w:rsidR="00B337B0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Technisch Verslag</w:t>
            </w:r>
          </w:p>
        </w:tc>
        <w:tc>
          <w:tcPr>
            <w:tcW w:w="4621" w:type="dxa"/>
          </w:tcPr>
          <w:p w14:paraId="23400CA4" w14:textId="77777777" w:rsidR="00B337B0" w:rsidRDefault="00B337B0" w:rsidP="008445AB">
            <w:pPr>
              <w:pStyle w:val="Plattetekst"/>
              <w:rPr>
                <w:color w:val="00000A"/>
                <w:lang w:val="nl-NL"/>
              </w:rPr>
            </w:pPr>
          </w:p>
        </w:tc>
      </w:tr>
      <w:tr w:rsidR="003678D6" w14:paraId="4FB1AC8A" w14:textId="77777777" w:rsidTr="00B337B0">
        <w:tc>
          <w:tcPr>
            <w:tcW w:w="4621" w:type="dxa"/>
          </w:tcPr>
          <w:p w14:paraId="5277BFD6" w14:textId="04B22471" w:rsidR="003678D6" w:rsidRDefault="003678D6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Eindproduct (software + hardware)</w:t>
            </w:r>
          </w:p>
        </w:tc>
        <w:tc>
          <w:tcPr>
            <w:tcW w:w="4621" w:type="dxa"/>
          </w:tcPr>
          <w:p w14:paraId="5707576C" w14:textId="363D98F7" w:rsidR="003678D6" w:rsidRDefault="00931794" w:rsidP="008445AB">
            <w:pPr>
              <w:pStyle w:val="Plattetekst"/>
              <w:rPr>
                <w:color w:val="00000A"/>
                <w:lang w:val="nl-NL"/>
              </w:rPr>
            </w:pPr>
            <w:r>
              <w:rPr>
                <w:color w:val="00000A"/>
                <w:lang w:val="nl-NL"/>
              </w:rPr>
              <w:t>22-01-2016</w:t>
            </w:r>
          </w:p>
        </w:tc>
      </w:tr>
    </w:tbl>
    <w:p w14:paraId="3F460C26" w14:textId="1087D9B8" w:rsidR="008445AB" w:rsidRDefault="008445AB" w:rsidP="008445AB">
      <w:pPr>
        <w:pStyle w:val="Plattetekst"/>
        <w:rPr>
          <w:color w:val="00000A"/>
          <w:lang w:val="nl-NL"/>
        </w:rPr>
      </w:pPr>
    </w:p>
    <w:sectPr w:rsidR="008445AB" w:rsidSect="00BB1CE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E816E" w14:textId="77777777" w:rsidR="006E3046" w:rsidRDefault="006E3046" w:rsidP="008445AB">
      <w:pPr>
        <w:spacing w:after="0" w:line="240" w:lineRule="auto"/>
      </w:pPr>
      <w:r>
        <w:separator/>
      </w:r>
    </w:p>
  </w:endnote>
  <w:endnote w:type="continuationSeparator" w:id="0">
    <w:p w14:paraId="27727D25" w14:textId="77777777" w:rsidR="006E3046" w:rsidRDefault="006E3046" w:rsidP="00844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7628771"/>
      <w:docPartObj>
        <w:docPartGallery w:val="Page Numbers (Bottom of Page)"/>
        <w:docPartUnique/>
      </w:docPartObj>
    </w:sdtPr>
    <w:sdtEndPr/>
    <w:sdtContent>
      <w:p w14:paraId="31C306C5" w14:textId="77777777" w:rsidR="00214AAF" w:rsidRDefault="00214AA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DBB" w:rsidRPr="00345DBB">
          <w:rPr>
            <w:noProof/>
            <w:lang w:val="nl-NL"/>
          </w:rPr>
          <w:t>3</w:t>
        </w:r>
        <w:r>
          <w:fldChar w:fldCharType="end"/>
        </w:r>
      </w:p>
    </w:sdtContent>
  </w:sdt>
  <w:p w14:paraId="21E785D7" w14:textId="77777777" w:rsidR="00214AAF" w:rsidRDefault="00214AA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F05DD" w14:textId="77777777" w:rsidR="006E3046" w:rsidRDefault="006E3046" w:rsidP="008445AB">
      <w:pPr>
        <w:spacing w:after="0" w:line="240" w:lineRule="auto"/>
      </w:pPr>
      <w:r>
        <w:separator/>
      </w:r>
    </w:p>
  </w:footnote>
  <w:footnote w:type="continuationSeparator" w:id="0">
    <w:p w14:paraId="3533FA4C" w14:textId="77777777" w:rsidR="006E3046" w:rsidRDefault="006E3046" w:rsidP="00844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8902D" w14:textId="0B3D432B" w:rsidR="00214AAF" w:rsidRPr="00214AAF" w:rsidRDefault="00507865">
    <w:pPr>
      <w:pStyle w:val="Koptekst"/>
      <w:rPr>
        <w:sz w:val="20"/>
        <w:szCs w:val="20"/>
      </w:rPr>
    </w:pPr>
    <w:r>
      <w:rPr>
        <w:sz w:val="20"/>
        <w:szCs w:val="20"/>
        <w:lang w:val="nl-NL"/>
      </w:rPr>
      <w:t>Project wasmachine</w:t>
    </w:r>
    <w:r>
      <w:rPr>
        <w:sz w:val="20"/>
        <w:szCs w:val="20"/>
        <w:lang w:val="nl-NL"/>
      </w:rPr>
      <w:tab/>
    </w:r>
    <w:r>
      <w:rPr>
        <w:sz w:val="20"/>
        <w:szCs w:val="20"/>
        <w:lang w:val="nl-NL"/>
      </w:rPr>
      <w:tab/>
      <w:t>16-1</w:t>
    </w:r>
    <w:r w:rsidR="00214AAF">
      <w:rPr>
        <w:sz w:val="20"/>
        <w:szCs w:val="20"/>
        <w:lang w:val="nl-NL"/>
      </w:rPr>
      <w:t>1-2015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4FC659F"/>
    <w:multiLevelType w:val="hybridMultilevel"/>
    <w:tmpl w:val="17743416"/>
    <w:lvl w:ilvl="0" w:tplc="EA5C5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250F7C"/>
    <w:multiLevelType w:val="hybridMultilevel"/>
    <w:tmpl w:val="D180D0DE"/>
    <w:lvl w:ilvl="0" w:tplc="BE461910">
      <w:start w:val="19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5064F"/>
    <w:multiLevelType w:val="hybridMultilevel"/>
    <w:tmpl w:val="AB08C7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54DEB"/>
    <w:multiLevelType w:val="multilevel"/>
    <w:tmpl w:val="FB52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7D44F5"/>
    <w:multiLevelType w:val="hybridMultilevel"/>
    <w:tmpl w:val="16C4A0A8"/>
    <w:lvl w:ilvl="0" w:tplc="FAE6FF98">
      <w:start w:val="19"/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5AB"/>
    <w:rsid w:val="00046CDA"/>
    <w:rsid w:val="00047AE6"/>
    <w:rsid w:val="00062342"/>
    <w:rsid w:val="00073595"/>
    <w:rsid w:val="000B7DCB"/>
    <w:rsid w:val="000E2755"/>
    <w:rsid w:val="000E3DFC"/>
    <w:rsid w:val="00126D4D"/>
    <w:rsid w:val="00154735"/>
    <w:rsid w:val="001A6A04"/>
    <w:rsid w:val="001C32FE"/>
    <w:rsid w:val="001C68CA"/>
    <w:rsid w:val="00214AAF"/>
    <w:rsid w:val="002E46EA"/>
    <w:rsid w:val="00304365"/>
    <w:rsid w:val="00321A49"/>
    <w:rsid w:val="00345DBB"/>
    <w:rsid w:val="00363056"/>
    <w:rsid w:val="0036390A"/>
    <w:rsid w:val="003678D6"/>
    <w:rsid w:val="00415B00"/>
    <w:rsid w:val="004272ED"/>
    <w:rsid w:val="00437504"/>
    <w:rsid w:val="0046309B"/>
    <w:rsid w:val="004F0454"/>
    <w:rsid w:val="00507865"/>
    <w:rsid w:val="00567541"/>
    <w:rsid w:val="00593FEB"/>
    <w:rsid w:val="00596BB1"/>
    <w:rsid w:val="005E5466"/>
    <w:rsid w:val="006B2CE5"/>
    <w:rsid w:val="006D4A18"/>
    <w:rsid w:val="006E3046"/>
    <w:rsid w:val="00762CE7"/>
    <w:rsid w:val="007B38D2"/>
    <w:rsid w:val="007B4586"/>
    <w:rsid w:val="007F364A"/>
    <w:rsid w:val="008445AB"/>
    <w:rsid w:val="00860513"/>
    <w:rsid w:val="008743E4"/>
    <w:rsid w:val="008B1BA2"/>
    <w:rsid w:val="008B5CE7"/>
    <w:rsid w:val="008F4D71"/>
    <w:rsid w:val="00901752"/>
    <w:rsid w:val="00901EB9"/>
    <w:rsid w:val="00931794"/>
    <w:rsid w:val="00980E16"/>
    <w:rsid w:val="009F45E9"/>
    <w:rsid w:val="00A52BCE"/>
    <w:rsid w:val="00A72C3C"/>
    <w:rsid w:val="00A7360F"/>
    <w:rsid w:val="00A92AE3"/>
    <w:rsid w:val="00AA5A6B"/>
    <w:rsid w:val="00AF6E5A"/>
    <w:rsid w:val="00B337B0"/>
    <w:rsid w:val="00B4652E"/>
    <w:rsid w:val="00B67A0A"/>
    <w:rsid w:val="00B85F46"/>
    <w:rsid w:val="00BB1CE2"/>
    <w:rsid w:val="00BB4A02"/>
    <w:rsid w:val="00BC2DA9"/>
    <w:rsid w:val="00C776CB"/>
    <w:rsid w:val="00D049E9"/>
    <w:rsid w:val="00D40906"/>
    <w:rsid w:val="00D86750"/>
    <w:rsid w:val="00D87899"/>
    <w:rsid w:val="00DA0B21"/>
    <w:rsid w:val="00E66BA6"/>
    <w:rsid w:val="00E81FA8"/>
    <w:rsid w:val="00EE1565"/>
    <w:rsid w:val="00EE347D"/>
    <w:rsid w:val="00F67B32"/>
    <w:rsid w:val="00F75D3B"/>
    <w:rsid w:val="00F802A1"/>
    <w:rsid w:val="00FE1CEA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EA068"/>
  <w15:docId w15:val="{E8BE037C-7DCA-4C7B-AC02-11563119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445AB"/>
    <w:pPr>
      <w:suppressAutoHyphens/>
    </w:pPr>
    <w:rPr>
      <w:rFonts w:ascii="Calibri" w:eastAsia="WenQuanYi Micro Hei" w:hAnsi="Calibri" w:cs="Calibri"/>
      <w:kern w:val="1"/>
      <w:lang w:val="en-US"/>
    </w:rPr>
  </w:style>
  <w:style w:type="paragraph" w:styleId="Kop1">
    <w:name w:val="heading 1"/>
    <w:basedOn w:val="Standaard"/>
    <w:next w:val="Plattetekst"/>
    <w:link w:val="Kop1Char"/>
    <w:qFormat/>
    <w:rsid w:val="008445A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Kop2">
    <w:name w:val="heading 2"/>
    <w:basedOn w:val="Standaard"/>
    <w:next w:val="Plattetekst"/>
    <w:link w:val="Kop2Char"/>
    <w:qFormat/>
    <w:rsid w:val="008445AB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8445AB"/>
    <w:rPr>
      <w:rFonts w:ascii="Cambria" w:eastAsia="WenQuanYi Micro Hei" w:hAnsi="Cambria" w:cs="Calibri"/>
      <w:b/>
      <w:bCs/>
      <w:color w:val="365F91"/>
      <w:kern w:val="1"/>
      <w:sz w:val="28"/>
      <w:szCs w:val="28"/>
      <w:lang w:val="en-US"/>
    </w:rPr>
  </w:style>
  <w:style w:type="character" w:customStyle="1" w:styleId="Kop2Char">
    <w:name w:val="Kop 2 Char"/>
    <w:basedOn w:val="Standaardalinea-lettertype"/>
    <w:link w:val="Kop2"/>
    <w:rsid w:val="008445AB"/>
    <w:rPr>
      <w:rFonts w:ascii="Cambria" w:eastAsia="WenQuanYi Micro Hei" w:hAnsi="Cambria" w:cs="Calibri"/>
      <w:b/>
      <w:bCs/>
      <w:color w:val="4F81BD"/>
      <w:kern w:val="1"/>
      <w:sz w:val="26"/>
      <w:szCs w:val="26"/>
      <w:lang w:val="en-US"/>
    </w:rPr>
  </w:style>
  <w:style w:type="character" w:styleId="Hyperlink">
    <w:name w:val="Hyperlink"/>
    <w:uiPriority w:val="99"/>
    <w:rsid w:val="008445AB"/>
    <w:rPr>
      <w:color w:val="0000FF"/>
      <w:u w:val="single"/>
    </w:rPr>
  </w:style>
  <w:style w:type="paragraph" w:styleId="Plattetekst">
    <w:name w:val="Body Text"/>
    <w:basedOn w:val="Standaard"/>
    <w:link w:val="PlattetekstChar"/>
    <w:rsid w:val="008445A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rsid w:val="008445AB"/>
    <w:rPr>
      <w:rFonts w:ascii="Calibri" w:eastAsia="WenQuanYi Micro Hei" w:hAnsi="Calibri" w:cs="Calibri"/>
      <w:kern w:val="1"/>
      <w:lang w:val="en-US"/>
    </w:rPr>
  </w:style>
  <w:style w:type="paragraph" w:styleId="Inhopg1">
    <w:name w:val="toc 1"/>
    <w:basedOn w:val="Standaard"/>
    <w:uiPriority w:val="39"/>
    <w:rsid w:val="008445AB"/>
    <w:pPr>
      <w:tabs>
        <w:tab w:val="right" w:leader="dot" w:pos="9638"/>
      </w:tabs>
      <w:spacing w:after="100"/>
    </w:pPr>
  </w:style>
  <w:style w:type="paragraph" w:customStyle="1" w:styleId="TableContents">
    <w:name w:val="Table Contents"/>
    <w:basedOn w:val="Standaard"/>
    <w:rsid w:val="008445AB"/>
    <w:pPr>
      <w:suppressLineNumbers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8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45AB"/>
    <w:rPr>
      <w:rFonts w:ascii="Tahoma" w:eastAsia="WenQuanYi Micro Hei" w:hAnsi="Tahoma" w:cs="Tahoma"/>
      <w:kern w:val="1"/>
      <w:sz w:val="16"/>
      <w:szCs w:val="16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44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45AB"/>
    <w:rPr>
      <w:rFonts w:ascii="Calibri" w:eastAsia="WenQuanYi Micro Hei" w:hAnsi="Calibri" w:cs="Calibri"/>
      <w:kern w:val="1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844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45AB"/>
    <w:rPr>
      <w:rFonts w:ascii="Calibri" w:eastAsia="WenQuanYi Micro Hei" w:hAnsi="Calibri" w:cs="Calibri"/>
      <w:kern w:val="1"/>
      <w:lang w:val="en-US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14AAF"/>
    <w:pPr>
      <w:suppressAutoHyphens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val="nl-NL"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214AAF"/>
    <w:pPr>
      <w:spacing w:after="100"/>
      <w:ind w:left="220"/>
    </w:pPr>
  </w:style>
  <w:style w:type="paragraph" w:styleId="Geenafstand">
    <w:name w:val="No Spacing"/>
    <w:uiPriority w:val="1"/>
    <w:qFormat/>
    <w:rsid w:val="00A52BCE"/>
    <w:pPr>
      <w:suppressAutoHyphens/>
      <w:spacing w:after="0" w:line="240" w:lineRule="auto"/>
    </w:pPr>
    <w:rPr>
      <w:rFonts w:ascii="Calibri" w:eastAsia="WenQuanYi Micro Hei" w:hAnsi="Calibri" w:cs="Calibri"/>
      <w:kern w:val="1"/>
      <w:lang w:val="en-US"/>
    </w:rPr>
  </w:style>
  <w:style w:type="character" w:customStyle="1" w:styleId="apple-converted-space">
    <w:name w:val="apple-converted-space"/>
    <w:basedOn w:val="Standaardalinea-lettertype"/>
    <w:rsid w:val="00E81FA8"/>
  </w:style>
  <w:style w:type="table" w:styleId="Tabelraster">
    <w:name w:val="Table Grid"/>
    <w:basedOn w:val="Standaardtabel"/>
    <w:uiPriority w:val="59"/>
    <w:rsid w:val="00DA0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92AE3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CB406-1509-4BBD-B1FB-EE11856A6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</dc:creator>
  <cp:lastModifiedBy>Aydin Biber</cp:lastModifiedBy>
  <cp:revision>66</cp:revision>
  <dcterms:created xsi:type="dcterms:W3CDTF">2015-01-19T10:29:00Z</dcterms:created>
  <dcterms:modified xsi:type="dcterms:W3CDTF">2015-11-18T11:06:00Z</dcterms:modified>
</cp:coreProperties>
</file>